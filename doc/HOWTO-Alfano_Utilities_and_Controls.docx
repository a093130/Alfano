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AABA4" w14:textId="182D8722" w:rsidR="00D022AB" w:rsidRDefault="00452529" w:rsidP="007814E6">
      <w:pPr>
        <w:pStyle w:val="Title"/>
      </w:pPr>
      <w:r>
        <w:t xml:space="preserve">HOWTO: </w:t>
      </w:r>
      <w:r w:rsidR="00596949" w:rsidRPr="00596949">
        <w:t>Alfano Utilities and Controls</w:t>
      </w:r>
    </w:p>
    <w:p w14:paraId="6A73A38B" w14:textId="53E47EC1" w:rsidR="00596949" w:rsidRDefault="0008567E" w:rsidP="007814E6">
      <w:pPr>
        <w:pStyle w:val="Heading1"/>
      </w:pPr>
      <w:r>
        <w:t>Introduction</w:t>
      </w:r>
    </w:p>
    <w:p w14:paraId="32F22546" w14:textId="279E4940" w:rsidR="00387706" w:rsidRDefault="00596949" w:rsidP="00596949">
      <w:r>
        <w:t xml:space="preserve">The Alfano package is used with the Goddard Mission Analysis Tool (GMAT) to implement continuous low-thrust orbit transfer trajectory simulations.  </w:t>
      </w:r>
    </w:p>
    <w:p w14:paraId="5AC1DF2D" w14:textId="0357C527" w:rsidR="00596949" w:rsidRDefault="00387706" w:rsidP="00596949">
      <w:r>
        <w:t xml:space="preserve">The Alfano package contains </w:t>
      </w:r>
      <w:r w:rsidR="0008567E">
        <w:t xml:space="preserve">Python code to generate yaw control values governing the optimum thrust angles by orbit, using the Alfano direct optimal method, </w:t>
      </w:r>
      <w:r w:rsidR="0008567E">
        <w:fldChar w:fldCharType="begin"/>
      </w:r>
      <w:r w:rsidR="0008567E">
        <w:instrText xml:space="preserve"> REF _Ref96422923 \h </w:instrText>
      </w:r>
      <w:r w:rsidR="0008567E">
        <w:fldChar w:fldCharType="separate"/>
      </w:r>
      <w:r w:rsidR="0008567E">
        <w:t xml:space="preserve">Figure </w:t>
      </w:r>
      <w:r w:rsidR="0008567E">
        <w:rPr>
          <w:noProof/>
        </w:rPr>
        <w:t>1</w:t>
      </w:r>
      <w:r w:rsidR="0008567E">
        <w:fldChar w:fldCharType="end"/>
      </w:r>
      <w:r w:rsidR="0008567E">
        <w:t>.</w:t>
      </w:r>
    </w:p>
    <w:p w14:paraId="4FF99CC0" w14:textId="77777777" w:rsidR="00387706" w:rsidRDefault="00387706" w:rsidP="00387706">
      <w:pPr>
        <w:keepNext/>
      </w:pPr>
      <w:r>
        <w:rPr>
          <w:noProof/>
        </w:rPr>
        <w:drawing>
          <wp:inline distT="0" distB="0" distL="0" distR="0" wp14:anchorId="2D929DC0" wp14:editId="2ABAA736">
            <wp:extent cx="5943600" cy="3962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892E042" w14:textId="38D1535F" w:rsidR="00387706" w:rsidRDefault="00387706" w:rsidP="00387706">
      <w:pPr>
        <w:pStyle w:val="Caption"/>
        <w:jc w:val="center"/>
      </w:pPr>
      <w:bookmarkStart w:id="0" w:name="_Ref96422923"/>
      <w:r>
        <w:t xml:space="preserve">Figure </w:t>
      </w:r>
      <w:fldSimple w:instr=" SEQ Figure \* ARABIC ">
        <w:r>
          <w:rPr>
            <w:noProof/>
          </w:rPr>
          <w:t>1</w:t>
        </w:r>
      </w:fldSimple>
      <w:bookmarkEnd w:id="0"/>
      <w:r>
        <w:t>, Low Thrust Optimal Circle-to-Circle Orbit Transfer</w:t>
      </w:r>
    </w:p>
    <w:p w14:paraId="51782A51" w14:textId="28D5826E" w:rsidR="0008567E" w:rsidRDefault="0008567E" w:rsidP="0008567E">
      <w:r>
        <w:t xml:space="preserve">In this figure the control variable corresponds to a series of yaw angles over </w:t>
      </w:r>
      <w:r w:rsidR="0077775C">
        <w:t>the range of</w:t>
      </w:r>
      <w:r>
        <w:t xml:space="preserve"> orbit ratio 1 – 10.  </w:t>
      </w:r>
      <w:r w:rsidR="0009542E">
        <w:t xml:space="preserve">The </w:t>
      </w:r>
      <w:r>
        <w:t>costate</w:t>
      </w:r>
      <w:r w:rsidR="0009542E">
        <w:t xml:space="preserve"> value</w:t>
      </w:r>
      <w:r>
        <w:t xml:space="preserve">s are negative and correspond to the lambda </w:t>
      </w:r>
      <w:proofErr w:type="spellStart"/>
      <w:r w:rsidR="0077775C">
        <w:t>i</w:t>
      </w:r>
      <w:proofErr w:type="spellEnd"/>
      <w:r w:rsidR="0077775C">
        <w:t xml:space="preserve"> </w:t>
      </w:r>
      <w:r>
        <w:t xml:space="preserve">coefficient in Alfano’s </w:t>
      </w:r>
      <w:r w:rsidR="0077775C">
        <w:t>direct</w:t>
      </w:r>
      <w:r>
        <w:t xml:space="preserve"> optimization.  </w:t>
      </w:r>
      <w:r w:rsidR="0009542E">
        <w:t>T</w:t>
      </w:r>
      <w:r>
        <w:t xml:space="preserve">he </w:t>
      </w:r>
      <w:r w:rsidR="0009542E">
        <w:t>given</w:t>
      </w:r>
      <w:r>
        <w:t xml:space="preserve"> costates will only reach the full orbit ratio</w:t>
      </w:r>
      <w:r w:rsidR="0009542E">
        <w:t xml:space="preserve"> of 10</w:t>
      </w:r>
      <w:r>
        <w:t xml:space="preserve"> in the values between approximately -0.6 and -0.2.</w:t>
      </w:r>
      <w:r w:rsidR="0009542E">
        <w:t xml:space="preserve">  A Geosynchronous orbit corresponds to an orbit ratio of 6.31.</w:t>
      </w:r>
    </w:p>
    <w:p w14:paraId="65581A1D" w14:textId="37B5FC1C" w:rsidR="0008567E" w:rsidRDefault="0008567E" w:rsidP="0008567E">
      <w:r>
        <w:t xml:space="preserve">GMAT is used </w:t>
      </w:r>
      <w:r w:rsidR="0077775C">
        <w:t>with a</w:t>
      </w:r>
      <w:r>
        <w:t xml:space="preserve"> </w:t>
      </w:r>
      <w:r w:rsidR="0077775C">
        <w:t xml:space="preserve">python </w:t>
      </w:r>
      <w:r w:rsidR="00A362F8">
        <w:t>transcription</w:t>
      </w:r>
      <w:r w:rsidR="0077775C">
        <w:t xml:space="preserve"> of the Alfano phi function</w:t>
      </w:r>
      <w:r>
        <w:t xml:space="preserve"> to assess the performance of costates with regard to time of flight and fuel efficiency.  The figure shows that costates that are more negative are more aggressive with regard to </w:t>
      </w:r>
      <w:r w:rsidR="0009542E">
        <w:t>inclination, thus there is a limit to how much inclination change this trajectory algorithm can produce</w:t>
      </w:r>
      <w:r>
        <w:t>.</w:t>
      </w:r>
    </w:p>
    <w:p w14:paraId="165234F9" w14:textId="6AC6F63E" w:rsidR="00B743A9" w:rsidRPr="0008567E" w:rsidRDefault="00B743A9" w:rsidP="0008567E">
      <w:r>
        <w:lastRenderedPageBreak/>
        <w:t xml:space="preserve">The Alfano Transfer technique originated in an engineering note by Salvatore Alfano and William </w:t>
      </w:r>
      <w:proofErr w:type="spellStart"/>
      <w:r>
        <w:t>Weisel</w:t>
      </w:r>
      <w:proofErr w:type="spellEnd"/>
      <w:r>
        <w:t xml:space="preserve"> published in </w:t>
      </w:r>
      <w:r w:rsidRPr="00387706">
        <w:t>1985</w:t>
      </w:r>
      <w:r>
        <w:t xml:space="preserve"> in the AIAA Journal of Guidance and Control as “</w:t>
      </w:r>
      <w:r w:rsidRPr="00387706">
        <w:t>Optimal Many-Revolution Orbit Transfer</w:t>
      </w:r>
      <w:r>
        <w:t>”</w:t>
      </w:r>
      <w:r w:rsidRPr="00387706">
        <w:t xml:space="preserve"> </w:t>
      </w:r>
      <w:r>
        <w:t xml:space="preserve">(doi: </w:t>
      </w:r>
      <w:r w:rsidRPr="00387706">
        <w:t>10.2514</w:t>
      </w:r>
      <w:r>
        <w:t>/</w:t>
      </w:r>
      <w:r w:rsidRPr="00387706">
        <w:t>3.19952</w:t>
      </w:r>
      <w:r>
        <w:t>)</w:t>
      </w:r>
      <w:r w:rsidRPr="00387706">
        <w:t>.</w:t>
      </w:r>
      <w:r>
        <w:t xml:space="preserve">  </w:t>
      </w:r>
    </w:p>
    <w:p w14:paraId="54645CEE" w14:textId="0F85A123" w:rsidR="00596949" w:rsidRDefault="00B743A9" w:rsidP="00596949">
      <w:r>
        <w:t xml:space="preserve">The primary module for use with GMAT is the YawAngles.py procedure found in the Alfano/controls subpackage.  </w:t>
      </w:r>
      <w:r w:rsidR="00596949">
        <w:t>As a usage example, the following GMAT mission script calls YawAngles.py in line 71.</w:t>
      </w:r>
    </w:p>
    <w:p w14:paraId="294E0009" w14:textId="77777777" w:rsidR="00596949" w:rsidRPr="006D63B4" w:rsidRDefault="00596949" w:rsidP="00224AF4">
      <w:pPr>
        <w:pStyle w:val="Code"/>
      </w:pPr>
      <w:r w:rsidRPr="006D63B4">
        <w:t>%----------------------------------------</w:t>
      </w:r>
    </w:p>
    <w:p w14:paraId="3064307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Arrays, Variables, Strings</w:t>
      </w:r>
    </w:p>
    <w:p w14:paraId="0EA4EF6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687FDFAF" w14:textId="77777777" w:rsidR="00596949" w:rsidRPr="006D63B4" w:rsidRDefault="00596949" w:rsidP="00596949">
      <w:pPr>
        <w:spacing w:after="0"/>
        <w:rPr>
          <w:rFonts w:ascii="Courier New" w:hAnsi="Courier New" w:cs="Courier New"/>
          <w:sz w:val="16"/>
          <w:szCs w:val="16"/>
        </w:rPr>
      </w:pPr>
    </w:p>
    <w:p w14:paraId="0CB5240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Create Array CONTROL[1,3];</w:t>
      </w:r>
    </w:p>
    <w:p w14:paraId="1C34DAA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Create Variable SMA_INIT ORBIT_R AOL REV REV_LAST REV_ERR T0_AT_REV T_REV COSTATE CURRINCL;</w:t>
      </w:r>
    </w:p>
    <w:p w14:paraId="32B4B0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Create Variable MORE;</w:t>
      </w:r>
    </w:p>
    <w:p w14:paraId="58D8809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CONTROL(1, 1) = 1;</w:t>
      </w:r>
    </w:p>
    <w:p w14:paraId="04C95E6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SMA_INIT = 6878.1366;</w:t>
      </w:r>
    </w:p>
    <w:p w14:paraId="3C371E1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ORBIT_R = 1;</w:t>
      </w:r>
    </w:p>
    <w:p w14:paraId="298AF4B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AOL = 0;</w:t>
      </w:r>
    </w:p>
    <w:p w14:paraId="52DAAA1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 = 0;</w:t>
      </w:r>
    </w:p>
    <w:p w14:paraId="29BCAC4B"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REV_LAST = 5070;</w:t>
      </w:r>
    </w:p>
    <w:p w14:paraId="462A94F5" w14:textId="77777777" w:rsidR="00596949" w:rsidRPr="006D63B4" w:rsidRDefault="00596949" w:rsidP="00224AF4">
      <w:pPr>
        <w:pStyle w:val="Code"/>
      </w:pPr>
      <w:r w:rsidRPr="006D63B4">
        <w:t>GMAT REV_ERR = 89;</w:t>
      </w:r>
    </w:p>
    <w:p w14:paraId="6AA1616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T0_AT_REV = 0;</w:t>
      </w:r>
    </w:p>
    <w:p w14:paraId="4C239E6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T_REV = 0;</w:t>
      </w:r>
    </w:p>
    <w:p w14:paraId="0D8120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COSTATE = -0.52;</w:t>
      </w:r>
    </w:p>
    <w:p w14:paraId="2DB945E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CURRINCL = 28.5;</w:t>
      </w:r>
    </w:p>
    <w:p w14:paraId="37BAD10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MORE = -1;</w:t>
      </w:r>
    </w:p>
    <w:p w14:paraId="14F20942" w14:textId="77777777" w:rsidR="00596949" w:rsidRPr="006D63B4" w:rsidRDefault="00596949" w:rsidP="00596949">
      <w:pPr>
        <w:spacing w:after="0"/>
        <w:rPr>
          <w:rFonts w:ascii="Courier New" w:hAnsi="Courier New" w:cs="Courier New"/>
          <w:sz w:val="16"/>
          <w:szCs w:val="16"/>
        </w:rPr>
      </w:pPr>
    </w:p>
    <w:p w14:paraId="2459EB4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28A4463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Mission Sequence</w:t>
      </w:r>
    </w:p>
    <w:p w14:paraId="41262E4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
    <w:p w14:paraId="70CB3203" w14:textId="77777777" w:rsidR="00596949" w:rsidRPr="006D63B4" w:rsidRDefault="00596949" w:rsidP="00596949">
      <w:pPr>
        <w:spacing w:after="0"/>
        <w:rPr>
          <w:rFonts w:ascii="Courier New" w:hAnsi="Courier New" w:cs="Courier New"/>
          <w:sz w:val="16"/>
          <w:szCs w:val="16"/>
        </w:rPr>
      </w:pPr>
    </w:p>
    <w:p w14:paraId="3E4A8876"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BeginMissionSequence</w:t>
      </w:r>
      <w:proofErr w:type="spellEnd"/>
      <w:r w:rsidRPr="006D63B4">
        <w:rPr>
          <w:rFonts w:ascii="Courier New" w:hAnsi="Courier New" w:cs="Courier New"/>
          <w:sz w:val="16"/>
          <w:szCs w:val="16"/>
        </w:rPr>
        <w:t>;</w:t>
      </w:r>
    </w:p>
    <w:p w14:paraId="4C61FBF2" w14:textId="77777777" w:rsidR="00596949" w:rsidRPr="006D63B4" w:rsidRDefault="00596949" w:rsidP="00596949">
      <w:pPr>
        <w:spacing w:after="0"/>
        <w:rPr>
          <w:rFonts w:ascii="Courier New" w:hAnsi="Courier New" w:cs="Courier New"/>
          <w:sz w:val="16"/>
          <w:szCs w:val="16"/>
        </w:rPr>
      </w:pPr>
    </w:p>
    <w:p w14:paraId="660B4E0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BeginFiniteBurnRaiseAltitude</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DefaultFB</w:t>
      </w:r>
      <w:proofErr w:type="spellEnd"/>
      <w:r w:rsidRPr="006D63B4">
        <w:rPr>
          <w:rFonts w:ascii="Courier New" w:hAnsi="Courier New" w:cs="Courier New"/>
          <w:sz w:val="16"/>
          <w:szCs w:val="16"/>
        </w:rPr>
        <w:t>(EOTV);</w:t>
      </w:r>
    </w:p>
    <w:p w14:paraId="5ABD379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11670</w:t>
      </w:r>
    </w:p>
    <w:p w14:paraId="280A558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EOTV.HET1.ThrustDirection1 = 1;</w:t>
      </w:r>
    </w:p>
    <w:p w14:paraId="2F80D6D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EOTV.HET1.ThrustDirection2 = 0;</w:t>
      </w:r>
    </w:p>
    <w:p w14:paraId="7CBDEC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EOTV.HET1.ThrustDirection3 = 0;</w:t>
      </w:r>
    </w:p>
    <w:p w14:paraId="1D28311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Propagate 'Propagate Steps' </w:t>
      </w:r>
      <w:proofErr w:type="spellStart"/>
      <w:r w:rsidRPr="006D63B4">
        <w:rPr>
          <w:rFonts w:ascii="Courier New" w:hAnsi="Courier New" w:cs="Courier New"/>
          <w:sz w:val="16"/>
          <w:szCs w:val="16"/>
        </w:rPr>
        <w:t>DefaultProp</w:t>
      </w:r>
      <w:proofErr w:type="spellEnd"/>
      <w:r w:rsidRPr="006D63B4">
        <w:rPr>
          <w:rFonts w:ascii="Courier New" w:hAnsi="Courier New" w:cs="Courier New"/>
          <w:sz w:val="16"/>
          <w:szCs w:val="16"/>
        </w:rPr>
        <w:t>(EOTV);</w:t>
      </w:r>
    </w:p>
    <w:p w14:paraId="29F019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t>
      </w: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EndFiniteBurnRaiseAltitude</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DefaultFB</w:t>
      </w:r>
      <w:proofErr w:type="spellEnd"/>
      <w:r w:rsidRPr="006D63B4">
        <w:rPr>
          <w:rFonts w:ascii="Courier New" w:hAnsi="Courier New" w:cs="Courier New"/>
          <w:sz w:val="16"/>
          <w:szCs w:val="16"/>
        </w:rPr>
        <w:t>(EOTV);</w:t>
      </w:r>
    </w:p>
    <w:p w14:paraId="7B1A63CC" w14:textId="77777777" w:rsidR="00596949" w:rsidRPr="006D63B4" w:rsidRDefault="00596949" w:rsidP="00596949">
      <w:pPr>
        <w:spacing w:after="0"/>
        <w:rPr>
          <w:rFonts w:ascii="Courier New" w:hAnsi="Courier New" w:cs="Courier New"/>
          <w:sz w:val="16"/>
          <w:szCs w:val="16"/>
        </w:rPr>
      </w:pPr>
    </w:p>
    <w:p w14:paraId="3E738E4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to periapsis' </w:t>
      </w:r>
      <w:proofErr w:type="spellStart"/>
      <w:r w:rsidRPr="006D63B4">
        <w:rPr>
          <w:rFonts w:ascii="Courier New" w:hAnsi="Courier New" w:cs="Courier New"/>
          <w:sz w:val="16"/>
          <w:szCs w:val="16"/>
        </w:rPr>
        <w:t>TrimPropagator</w:t>
      </w:r>
      <w:proofErr w:type="spellEnd"/>
      <w:r w:rsidRPr="006D63B4">
        <w:rPr>
          <w:rFonts w:ascii="Courier New" w:hAnsi="Courier New" w:cs="Courier New"/>
          <w:sz w:val="16"/>
          <w:szCs w:val="16"/>
        </w:rPr>
        <w:t>(EOTV) {</w:t>
      </w:r>
      <w:proofErr w:type="spellStart"/>
      <w:r w:rsidRPr="006D63B4">
        <w:rPr>
          <w:rFonts w:ascii="Courier New" w:hAnsi="Courier New" w:cs="Courier New"/>
          <w:sz w:val="16"/>
          <w:szCs w:val="16"/>
        </w:rPr>
        <w:t>EOTV.Earth.Periapsis</w:t>
      </w:r>
      <w:proofErr w:type="spellEnd"/>
      <w:r w:rsidRPr="006D63B4">
        <w:rPr>
          <w:rFonts w:ascii="Courier New" w:hAnsi="Courier New" w:cs="Courier New"/>
          <w:sz w:val="16"/>
          <w:szCs w:val="16"/>
        </w:rPr>
        <w:t>};</w:t>
      </w:r>
    </w:p>
    <w:p w14:paraId="72254B45" w14:textId="77777777" w:rsidR="00596949" w:rsidRPr="006D63B4" w:rsidRDefault="00596949" w:rsidP="00596949">
      <w:pPr>
        <w:spacing w:after="0"/>
        <w:rPr>
          <w:rFonts w:ascii="Courier New" w:hAnsi="Courier New" w:cs="Courier New"/>
          <w:sz w:val="16"/>
          <w:szCs w:val="16"/>
        </w:rPr>
      </w:pPr>
    </w:p>
    <w:p w14:paraId="1BC59958"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BeginFiniteBurn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(EOTV);</w:t>
      </w:r>
    </w:p>
    <w:p w14:paraId="0698817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defined by the costate is over-aggressive, the EOTV will arrive at inclination</w:t>
      </w:r>
    </w:p>
    <w:p w14:paraId="23AA6F9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at lower altitude than desired.</w:t>
      </w:r>
    </w:p>
    <w:p w14:paraId="5C86EB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If the trajectory is not aggressive enough, the EOTV will arrive at inclination at higher altitude.</w:t>
      </w:r>
    </w:p>
    <w:p w14:paraId="3EFC3E2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SMA_INIT = EOTV.SMA;</w:t>
      </w:r>
    </w:p>
    <w:p w14:paraId="6DE9760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r w:rsidRPr="006D63B4">
        <w:rPr>
          <w:rFonts w:ascii="Courier New" w:hAnsi="Courier New" w:cs="Courier New"/>
          <w:sz w:val="16"/>
          <w:szCs w:val="16"/>
        </w:rPr>
        <w:t>EOTV.Earth.OrbitPeriod</w:t>
      </w:r>
      <w:proofErr w:type="spellEnd"/>
      <w:r w:rsidRPr="006D63B4">
        <w:rPr>
          <w:rFonts w:ascii="Courier New" w:hAnsi="Courier New" w:cs="Courier New"/>
          <w:sz w:val="16"/>
          <w:szCs w:val="16"/>
        </w:rPr>
        <w:t>;</w:t>
      </w:r>
    </w:p>
    <w:p w14:paraId="30628B5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w:t>
      </w:r>
    </w:p>
    <w:p w14:paraId="4F877E1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 = REV + 1;</w:t>
      </w:r>
    </w:p>
    <w:p w14:paraId="1BFC0B46" w14:textId="77777777" w:rsidR="00596949" w:rsidRPr="006D63B4" w:rsidRDefault="00596949" w:rsidP="00596949">
      <w:pPr>
        <w:spacing w:after="0"/>
        <w:rPr>
          <w:rFonts w:ascii="Courier New" w:hAnsi="Courier New" w:cs="Courier New"/>
          <w:sz w:val="16"/>
          <w:szCs w:val="16"/>
        </w:rPr>
      </w:pPr>
    </w:p>
    <w:p w14:paraId="2F493FA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EOTV.SMA &lt; 42159</w:t>
      </w:r>
    </w:p>
    <w:p w14:paraId="281B4DC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While CURRINCL &gt; 0.1</w:t>
      </w:r>
    </w:p>
    <w:p w14:paraId="3A844F1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The costate value "blends" inclination change with altitude change, such that the resultant trajectory</w:t>
      </w:r>
    </w:p>
    <w:p w14:paraId="00DA35B7"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should have arrived at the desired altitude when the inclination change is accomplished.</w:t>
      </w:r>
    </w:p>
    <w:p w14:paraId="4E4B6E9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Precision of the inclination result prevents consistent stopping condition.</w:t>
      </w:r>
    </w:p>
    <w:p w14:paraId="3EDE912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TODO - apply a differential correction to the costate and iterate.</w:t>
      </w:r>
    </w:p>
    <w:p w14:paraId="7B72E1CC" w14:textId="77777777" w:rsidR="00596949" w:rsidRPr="006D63B4" w:rsidRDefault="00596949" w:rsidP="00596949">
      <w:pPr>
        <w:spacing w:after="0"/>
        <w:ind w:firstLine="330"/>
        <w:rPr>
          <w:rFonts w:ascii="Courier New" w:hAnsi="Courier New" w:cs="Courier New"/>
          <w:sz w:val="16"/>
          <w:szCs w:val="16"/>
        </w:rPr>
      </w:pPr>
    </w:p>
    <w:p w14:paraId="014D598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AOL = EOTV.TA + EOTV.AOP;</w:t>
      </w:r>
    </w:p>
    <w:p w14:paraId="0F6F703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AOP is measured relative to the ascending node, TA is measured relative to the AOP.</w:t>
      </w:r>
    </w:p>
    <w:p w14:paraId="413103B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This works as long as the target plane for inclination change is the equatorial plane.</w:t>
      </w:r>
    </w:p>
    <w:p w14:paraId="1067592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AOL &gt; 360.0</w:t>
      </w:r>
    </w:p>
    <w:p w14:paraId="67D3359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lastRenderedPageBreak/>
        <w:t>GMAT AOL = AOL - 360.0;</w:t>
      </w:r>
    </w:p>
    <w:p w14:paraId="2CBB72D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EndIf</w:t>
      </w:r>
      <w:proofErr w:type="spellEnd"/>
      <w:r w:rsidRPr="006D63B4">
        <w:rPr>
          <w:rFonts w:ascii="Courier New" w:hAnsi="Courier New" w:cs="Courier New"/>
          <w:sz w:val="16"/>
          <w:szCs w:val="16"/>
        </w:rPr>
        <w:t>;</w:t>
      </w:r>
    </w:p>
    <w:p w14:paraId="2E326B0B" w14:textId="77777777" w:rsidR="00596949" w:rsidRPr="006D63B4" w:rsidRDefault="00596949" w:rsidP="00596949">
      <w:pPr>
        <w:spacing w:after="0"/>
        <w:ind w:firstLine="330"/>
        <w:rPr>
          <w:rFonts w:ascii="Courier New" w:hAnsi="Courier New" w:cs="Courier New"/>
          <w:sz w:val="16"/>
          <w:szCs w:val="16"/>
        </w:rPr>
      </w:pPr>
    </w:p>
    <w:p w14:paraId="5F4147E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T0_AT_REV;</w:t>
      </w:r>
    </w:p>
    <w:p w14:paraId="667070FC" w14:textId="77777777" w:rsidR="00596949" w:rsidRPr="006D63B4" w:rsidRDefault="00596949" w:rsidP="00596949">
      <w:pPr>
        <w:spacing w:after="0"/>
        <w:ind w:firstLine="330"/>
        <w:rPr>
          <w:rFonts w:ascii="Courier New" w:hAnsi="Courier New" w:cs="Courier New"/>
          <w:sz w:val="16"/>
          <w:szCs w:val="16"/>
        </w:rPr>
      </w:pPr>
    </w:p>
    <w:p w14:paraId="02AB6E5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T_REV &gt;= REV_LAST</w:t>
      </w:r>
    </w:p>
    <w:p w14:paraId="05B567BD"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T_REV is elapsed time, REV_LAST is earth orbit period at beginning of rev.</w:t>
      </w:r>
    </w:p>
    <w:p w14:paraId="1B59668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REV_ERR = T_REV - REV_LAST;</w:t>
      </w:r>
    </w:p>
    <w:p w14:paraId="4FBE06BE"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REV_LAST = </w:t>
      </w:r>
      <w:proofErr w:type="spellStart"/>
      <w:r w:rsidRPr="006D63B4">
        <w:rPr>
          <w:rFonts w:ascii="Courier New" w:hAnsi="Courier New" w:cs="Courier New"/>
          <w:sz w:val="16"/>
          <w:szCs w:val="16"/>
        </w:rPr>
        <w:t>EOTV.Earth.OrbitPeriod</w:t>
      </w:r>
      <w:proofErr w:type="spellEnd"/>
      <w:r w:rsidRPr="006D63B4">
        <w:rPr>
          <w:rFonts w:ascii="Courier New" w:hAnsi="Courier New" w:cs="Courier New"/>
          <w:sz w:val="16"/>
          <w:szCs w:val="16"/>
        </w:rPr>
        <w:t>;</w:t>
      </w:r>
    </w:p>
    <w:p w14:paraId="4815983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GMAT T0_AT_REV = </w:t>
      </w:r>
      <w:proofErr w:type="spellStart"/>
      <w:r w:rsidRPr="006D63B4">
        <w:rPr>
          <w:rFonts w:ascii="Courier New" w:hAnsi="Courier New" w:cs="Courier New"/>
          <w:sz w:val="16"/>
          <w:szCs w:val="16"/>
        </w:rPr>
        <w:t>EOTV.ElapsedSecs</w:t>
      </w:r>
      <w:proofErr w:type="spellEnd"/>
      <w:r w:rsidRPr="006D63B4">
        <w:rPr>
          <w:rFonts w:ascii="Courier New" w:hAnsi="Courier New" w:cs="Courier New"/>
          <w:sz w:val="16"/>
          <w:szCs w:val="16"/>
        </w:rPr>
        <w:t xml:space="preserve"> - REV_ERR;</w:t>
      </w:r>
    </w:p>
    <w:p w14:paraId="7F7CD7B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 TODO, better to interpolate </w:t>
      </w:r>
      <w:proofErr w:type="spellStart"/>
      <w:r w:rsidRPr="006D63B4">
        <w:rPr>
          <w:rFonts w:ascii="Courier New" w:hAnsi="Courier New" w:cs="Courier New"/>
          <w:sz w:val="16"/>
          <w:szCs w:val="16"/>
        </w:rPr>
        <w:t>EOTV.Earth.OrbitPeriod</w:t>
      </w:r>
      <w:proofErr w:type="spellEnd"/>
    </w:p>
    <w:p w14:paraId="736C2C4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Write for debug:</w:t>
      </w:r>
    </w:p>
    <w:p w14:paraId="17EB341A"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REV_ERR { Style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353A859D" w14:textId="77777777" w:rsidR="00596949" w:rsidRPr="006D63B4" w:rsidRDefault="00596949" w:rsidP="00596949">
      <w:pPr>
        <w:spacing w:after="0"/>
        <w:ind w:firstLine="645"/>
        <w:rPr>
          <w:rFonts w:ascii="Courier New" w:hAnsi="Courier New" w:cs="Courier New"/>
          <w:sz w:val="16"/>
          <w:szCs w:val="16"/>
        </w:rPr>
      </w:pPr>
    </w:p>
    <w:p w14:paraId="2124AC6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REV = REV + 1;</w:t>
      </w:r>
    </w:p>
    <w:p w14:paraId="16F6D97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EndIf</w:t>
      </w:r>
      <w:proofErr w:type="spellEnd"/>
      <w:r w:rsidRPr="006D63B4">
        <w:rPr>
          <w:rFonts w:ascii="Courier New" w:hAnsi="Courier New" w:cs="Courier New"/>
          <w:sz w:val="16"/>
          <w:szCs w:val="16"/>
        </w:rPr>
        <w:t>;</w:t>
      </w:r>
    </w:p>
    <w:p w14:paraId="170263BC" w14:textId="77777777" w:rsidR="00596949" w:rsidRPr="006D63B4" w:rsidRDefault="00596949" w:rsidP="00596949">
      <w:pPr>
        <w:spacing w:after="0"/>
        <w:ind w:firstLine="330"/>
        <w:rPr>
          <w:rFonts w:ascii="Courier New" w:hAnsi="Courier New" w:cs="Courier New"/>
          <w:sz w:val="16"/>
          <w:szCs w:val="16"/>
        </w:rPr>
      </w:pPr>
    </w:p>
    <w:p w14:paraId="51B8D62C"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If EOTV.SMA &gt; 42159.5</w:t>
      </w:r>
    </w:p>
    <w:p w14:paraId="3AFD3CA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End the loop</w:t>
      </w:r>
    </w:p>
    <w:p w14:paraId="200C0D36"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CURRINCL = 0;</w:t>
      </w:r>
    </w:p>
    <w:p w14:paraId="09639BD9" w14:textId="77777777" w:rsidR="00596949" w:rsidRPr="006D63B4" w:rsidRDefault="00596949" w:rsidP="00596949">
      <w:pPr>
        <w:spacing w:after="0"/>
        <w:ind w:firstLine="645"/>
        <w:rPr>
          <w:rFonts w:ascii="Courier New" w:hAnsi="Courier New" w:cs="Courier New"/>
          <w:sz w:val="16"/>
          <w:szCs w:val="16"/>
        </w:rPr>
      </w:pPr>
    </w:p>
    <w:p w14:paraId="4D5E9565"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EOTV.HET1.ThrustDirection1 = 1;</w:t>
      </w:r>
    </w:p>
    <w:p w14:paraId="40961B0F"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EOTV.HET1.ThrustDirection2 = 0;</w:t>
      </w:r>
    </w:p>
    <w:p w14:paraId="5998E058"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GMAT EOTV.HET1.ThrustDirection3 = 0;</w:t>
      </w:r>
    </w:p>
    <w:p w14:paraId="58E37E43"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w:t>
      </w:r>
      <w:proofErr w:type="spellStart"/>
      <w:r w:rsidRPr="006D63B4">
        <w:rPr>
          <w:rFonts w:ascii="Courier New" w:hAnsi="Courier New" w:cs="Courier New"/>
          <w:sz w:val="16"/>
          <w:szCs w:val="16"/>
        </w:rPr>
        <w:t>EOTV.Earth.SMA</w:t>
      </w:r>
      <w:proofErr w:type="spellEnd"/>
      <w:r w:rsidRPr="006D63B4">
        <w:rPr>
          <w:rFonts w:ascii="Courier New" w:hAnsi="Courier New" w:cs="Courier New"/>
          <w:sz w:val="16"/>
          <w:szCs w:val="16"/>
        </w:rPr>
        <w:t xml:space="preserve"> { Style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A6FB891"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EOTV.INC { Style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1B085F8E" w14:textId="77777777" w:rsidR="00596949" w:rsidRPr="006D63B4" w:rsidRDefault="00596949" w:rsidP="00596949">
      <w:pPr>
        <w:spacing w:after="0"/>
        <w:ind w:firstLine="330"/>
        <w:rPr>
          <w:rFonts w:ascii="Courier New" w:hAnsi="Courier New" w:cs="Courier New"/>
          <w:sz w:val="16"/>
          <w:szCs w:val="16"/>
        </w:rPr>
      </w:pPr>
    </w:p>
    <w:p w14:paraId="2B468C0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Else</w:t>
      </w:r>
    </w:p>
    <w:p w14:paraId="4C75A56E" w14:textId="77777777" w:rsidR="00596949" w:rsidRPr="006D63B4" w:rsidRDefault="00596949" w:rsidP="00596949">
      <w:pPr>
        <w:pStyle w:val="ListParagraph"/>
        <w:numPr>
          <w:ilvl w:val="0"/>
          <w:numId w:val="24"/>
        </w:numPr>
        <w:spacing w:after="0"/>
        <w:rPr>
          <w:rFonts w:ascii="Courier New" w:hAnsi="Courier New" w:cs="Courier New"/>
          <w:sz w:val="16"/>
          <w:szCs w:val="16"/>
          <w:highlight w:val="yellow"/>
        </w:rPr>
      </w:pPr>
      <w:r w:rsidRPr="006D63B4">
        <w:rPr>
          <w:rFonts w:ascii="Courier New" w:hAnsi="Courier New" w:cs="Courier New"/>
          <w:sz w:val="16"/>
          <w:szCs w:val="16"/>
          <w:highlight w:val="yellow"/>
        </w:rPr>
        <w:t xml:space="preserve">GMAT [CONTROL] = </w:t>
      </w:r>
      <w:proofErr w:type="spellStart"/>
      <w:r w:rsidRPr="006D63B4">
        <w:rPr>
          <w:rFonts w:ascii="Courier New" w:hAnsi="Courier New" w:cs="Courier New"/>
          <w:sz w:val="16"/>
          <w:szCs w:val="16"/>
          <w:highlight w:val="yellow"/>
        </w:rPr>
        <w:t>Python.YawAngles.get_control_onrev</w:t>
      </w:r>
      <w:proofErr w:type="spellEnd"/>
      <w:r w:rsidRPr="006D63B4">
        <w:rPr>
          <w:rFonts w:ascii="Courier New" w:hAnsi="Courier New" w:cs="Courier New"/>
          <w:sz w:val="16"/>
          <w:szCs w:val="16"/>
          <w:highlight w:val="yellow"/>
        </w:rPr>
        <w:t xml:space="preserve">(COSTATE, AOL, </w:t>
      </w:r>
      <w:proofErr w:type="spellStart"/>
      <w:r w:rsidRPr="006D63B4">
        <w:rPr>
          <w:rFonts w:ascii="Courier New" w:hAnsi="Courier New" w:cs="Courier New"/>
          <w:sz w:val="16"/>
          <w:szCs w:val="16"/>
          <w:highlight w:val="yellow"/>
        </w:rPr>
        <w:t>EOTV.Earth.SMA</w:t>
      </w:r>
      <w:proofErr w:type="spellEnd"/>
      <w:r w:rsidRPr="006D63B4">
        <w:rPr>
          <w:rFonts w:ascii="Courier New" w:hAnsi="Courier New" w:cs="Courier New"/>
          <w:sz w:val="16"/>
          <w:szCs w:val="16"/>
          <w:highlight w:val="yellow"/>
        </w:rPr>
        <w:t>, SMA_INIT, MORE);</w:t>
      </w:r>
    </w:p>
    <w:p w14:paraId="5858471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EOTV.HET1.ThrustDirection1 = CONTROL(1,1);</w:t>
      </w:r>
    </w:p>
    <w:p w14:paraId="4DAC77A0"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EOTV.HET1.ThrustDirection2 = CONTROL(1,2);</w:t>
      </w:r>
    </w:p>
    <w:p w14:paraId="6C762464"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GMAT EOTV.HET1.ThrustDirection3 = CONTROL(1,3);</w:t>
      </w:r>
    </w:p>
    <w:p w14:paraId="0B5F066B" w14:textId="77777777" w:rsidR="00596949" w:rsidRPr="006D63B4" w:rsidRDefault="00596949" w:rsidP="00596949">
      <w:pPr>
        <w:spacing w:after="0"/>
        <w:ind w:firstLine="645"/>
        <w:rPr>
          <w:rFonts w:ascii="Courier New" w:hAnsi="Courier New" w:cs="Courier New"/>
          <w:sz w:val="16"/>
          <w:szCs w:val="16"/>
        </w:rPr>
      </w:pPr>
    </w:p>
    <w:p w14:paraId="5785F489"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Propagate 'Propagate Steps' </w:t>
      </w:r>
      <w:proofErr w:type="spellStart"/>
      <w:r w:rsidRPr="006D63B4">
        <w:rPr>
          <w:rFonts w:ascii="Courier New" w:hAnsi="Courier New" w:cs="Courier New"/>
          <w:sz w:val="16"/>
          <w:szCs w:val="16"/>
        </w:rPr>
        <w:t>DefaultProp</w:t>
      </w:r>
      <w:proofErr w:type="spellEnd"/>
      <w:r w:rsidRPr="006D63B4">
        <w:rPr>
          <w:rFonts w:ascii="Courier New" w:hAnsi="Courier New" w:cs="Courier New"/>
          <w:sz w:val="16"/>
          <w:szCs w:val="16"/>
        </w:rPr>
        <w:t>(EOTV);</w:t>
      </w:r>
    </w:p>
    <w:p w14:paraId="4903186A" w14:textId="77777777" w:rsidR="00596949" w:rsidRPr="006D63B4" w:rsidRDefault="00596949" w:rsidP="00596949">
      <w:pPr>
        <w:spacing w:after="0"/>
        <w:ind w:firstLine="930"/>
        <w:rPr>
          <w:rFonts w:ascii="Courier New" w:hAnsi="Courier New" w:cs="Courier New"/>
          <w:sz w:val="16"/>
          <w:szCs w:val="16"/>
        </w:rPr>
      </w:pPr>
    </w:p>
    <w:p w14:paraId="16CC82E3" w14:textId="77777777" w:rsidR="00596949" w:rsidRPr="006D63B4" w:rsidRDefault="00596949" w:rsidP="00596949">
      <w:pPr>
        <w:pStyle w:val="ListParagraph"/>
        <w:numPr>
          <w:ilvl w:val="1"/>
          <w:numId w:val="24"/>
        </w:numPr>
        <w:spacing w:after="0"/>
        <w:rPr>
          <w:rFonts w:ascii="Courier New" w:hAnsi="Courier New" w:cs="Courier New"/>
          <w:sz w:val="16"/>
          <w:szCs w:val="16"/>
        </w:rPr>
      </w:pPr>
      <w:r w:rsidRPr="006D63B4">
        <w:rPr>
          <w:rFonts w:ascii="Courier New" w:hAnsi="Courier New" w:cs="Courier New"/>
          <w:sz w:val="16"/>
          <w:szCs w:val="16"/>
        </w:rPr>
        <w:t>GMAT CURRINCL = EOTV.INC;</w:t>
      </w:r>
      <w:r w:rsidRPr="006D63B4">
        <w:rPr>
          <w:rFonts w:ascii="Courier New" w:hAnsi="Courier New" w:cs="Courier New"/>
          <w:sz w:val="16"/>
          <w:szCs w:val="16"/>
        </w:rPr>
        <w:tab/>
        <w:t xml:space="preserve">  </w:t>
      </w:r>
    </w:p>
    <w:p w14:paraId="3EC5F2EA"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EndIf</w:t>
      </w:r>
      <w:proofErr w:type="spellEnd"/>
      <w:r w:rsidRPr="006D63B4">
        <w:rPr>
          <w:rFonts w:ascii="Courier New" w:hAnsi="Courier New" w:cs="Courier New"/>
          <w:sz w:val="16"/>
          <w:szCs w:val="16"/>
        </w:rPr>
        <w:t>;</w:t>
      </w:r>
    </w:p>
    <w:p w14:paraId="4B04DA8B" w14:textId="77777777" w:rsidR="00596949" w:rsidRPr="006D63B4" w:rsidRDefault="00596949" w:rsidP="00596949">
      <w:pPr>
        <w:spacing w:after="0"/>
        <w:rPr>
          <w:rFonts w:ascii="Courier New" w:hAnsi="Courier New" w:cs="Courier New"/>
          <w:sz w:val="16"/>
          <w:szCs w:val="16"/>
        </w:rPr>
      </w:pPr>
    </w:p>
    <w:p w14:paraId="1440D0AE" w14:textId="77777777" w:rsidR="00596949" w:rsidRPr="006D63B4"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EndWhile</w:t>
      </w:r>
      <w:proofErr w:type="spellEnd"/>
      <w:r w:rsidRPr="006D63B4">
        <w:rPr>
          <w:rFonts w:ascii="Courier New" w:hAnsi="Courier New" w:cs="Courier New"/>
          <w:sz w:val="16"/>
          <w:szCs w:val="16"/>
        </w:rPr>
        <w:t>;</w:t>
      </w:r>
    </w:p>
    <w:p w14:paraId="15924FF2" w14:textId="77777777" w:rsidR="00596949" w:rsidRPr="006D63B4" w:rsidRDefault="00596949" w:rsidP="00596949">
      <w:pPr>
        <w:pStyle w:val="ListParagraph"/>
        <w:numPr>
          <w:ilvl w:val="0"/>
          <w:numId w:val="24"/>
        </w:numPr>
        <w:spacing w:after="0"/>
        <w:rPr>
          <w:rFonts w:ascii="Courier New" w:hAnsi="Courier New" w:cs="Courier New"/>
          <w:sz w:val="16"/>
          <w:szCs w:val="16"/>
        </w:rPr>
      </w:pPr>
      <w:r w:rsidRPr="006D63B4">
        <w:rPr>
          <w:rFonts w:ascii="Courier New" w:hAnsi="Courier New" w:cs="Courier New"/>
          <w:sz w:val="16"/>
          <w:szCs w:val="16"/>
        </w:rPr>
        <w:t xml:space="preserve">Write REV { Style = Script, </w:t>
      </w:r>
      <w:proofErr w:type="spellStart"/>
      <w:r w:rsidRPr="006D63B4">
        <w:rPr>
          <w:rFonts w:ascii="Courier New" w:hAnsi="Courier New" w:cs="Courier New"/>
          <w:sz w:val="16"/>
          <w:szCs w:val="16"/>
        </w:rPr>
        <w:t>LogFile</w:t>
      </w:r>
      <w:proofErr w:type="spellEnd"/>
      <w:r w:rsidRPr="006D63B4">
        <w:rPr>
          <w:rFonts w:ascii="Courier New" w:hAnsi="Courier New" w:cs="Courier New"/>
          <w:sz w:val="16"/>
          <w:szCs w:val="16"/>
        </w:rPr>
        <w:t xml:space="preserve"> = true, </w:t>
      </w:r>
      <w:proofErr w:type="spellStart"/>
      <w:r w:rsidRPr="006D63B4">
        <w:rPr>
          <w:rFonts w:ascii="Courier New" w:hAnsi="Courier New" w:cs="Courier New"/>
          <w:sz w:val="16"/>
          <w:szCs w:val="16"/>
        </w:rPr>
        <w:t>MessageWindow</w:t>
      </w:r>
      <w:proofErr w:type="spellEnd"/>
      <w:r w:rsidRPr="006D63B4">
        <w:rPr>
          <w:rFonts w:ascii="Courier New" w:hAnsi="Courier New" w:cs="Courier New"/>
          <w:sz w:val="16"/>
          <w:szCs w:val="16"/>
        </w:rPr>
        <w:t xml:space="preserve"> = true }</w:t>
      </w:r>
    </w:p>
    <w:p w14:paraId="2911BB40" w14:textId="77777777" w:rsidR="00596949" w:rsidRPr="006D63B4" w:rsidRDefault="00596949" w:rsidP="00596949">
      <w:pPr>
        <w:spacing w:after="0"/>
        <w:rPr>
          <w:rFonts w:ascii="Courier New" w:hAnsi="Courier New" w:cs="Courier New"/>
          <w:sz w:val="16"/>
          <w:szCs w:val="16"/>
        </w:rPr>
      </w:pPr>
    </w:p>
    <w:p w14:paraId="284952E7" w14:textId="14838286" w:rsidR="00596949" w:rsidRDefault="00596949" w:rsidP="00596949">
      <w:pPr>
        <w:pStyle w:val="ListParagraph"/>
        <w:numPr>
          <w:ilvl w:val="0"/>
          <w:numId w:val="24"/>
        </w:numPr>
        <w:spacing w:after="0"/>
        <w:rPr>
          <w:rFonts w:ascii="Courier New" w:hAnsi="Courier New" w:cs="Courier New"/>
          <w:sz w:val="16"/>
          <w:szCs w:val="16"/>
        </w:rPr>
      </w:pPr>
      <w:proofErr w:type="spellStart"/>
      <w:r w:rsidRPr="006D63B4">
        <w:rPr>
          <w:rFonts w:ascii="Courier New" w:hAnsi="Courier New" w:cs="Courier New"/>
          <w:sz w:val="16"/>
          <w:szCs w:val="16"/>
        </w:rPr>
        <w:t>EndFiniteBurn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BeginAlfanoBurn</w:t>
      </w:r>
      <w:proofErr w:type="spellEnd"/>
      <w:r w:rsidRPr="006D63B4">
        <w:rPr>
          <w:rFonts w:ascii="Courier New" w:hAnsi="Courier New" w:cs="Courier New"/>
          <w:sz w:val="16"/>
          <w:szCs w:val="16"/>
        </w:rPr>
        <w:t xml:space="preserve">' </w:t>
      </w:r>
      <w:proofErr w:type="spellStart"/>
      <w:r w:rsidRPr="006D63B4">
        <w:rPr>
          <w:rFonts w:ascii="Courier New" w:hAnsi="Courier New" w:cs="Courier New"/>
          <w:sz w:val="16"/>
          <w:szCs w:val="16"/>
        </w:rPr>
        <w:t>ContinuousThrust</w:t>
      </w:r>
      <w:proofErr w:type="spellEnd"/>
      <w:r w:rsidRPr="006D63B4">
        <w:rPr>
          <w:rFonts w:ascii="Courier New" w:hAnsi="Courier New" w:cs="Courier New"/>
          <w:sz w:val="16"/>
          <w:szCs w:val="16"/>
        </w:rPr>
        <w:t>(EOTV);</w:t>
      </w:r>
    </w:p>
    <w:p w14:paraId="07A3BF24" w14:textId="77777777" w:rsidR="00B743A9" w:rsidRPr="00B743A9" w:rsidRDefault="00B743A9" w:rsidP="00B743A9">
      <w:pPr>
        <w:pStyle w:val="ListParagraph"/>
        <w:rPr>
          <w:rFonts w:ascii="Courier New" w:hAnsi="Courier New" w:cs="Courier New"/>
          <w:sz w:val="16"/>
          <w:szCs w:val="16"/>
        </w:rPr>
      </w:pPr>
    </w:p>
    <w:p w14:paraId="13B94AFE" w14:textId="77777777" w:rsidR="0077775C" w:rsidRDefault="00B743A9" w:rsidP="00B743A9">
      <w:r>
        <w:t>YawAngles.py depends on the AlfanoLib.py from the utilities package.  AlfanoLib</w:t>
      </w:r>
      <w:r w:rsidR="00B91698">
        <w:t>.py</w:t>
      </w:r>
      <w:r>
        <w:t xml:space="preserve"> implements the</w:t>
      </w:r>
      <w:r w:rsidR="00B91698">
        <w:t xml:space="preserve"> Alfano</w:t>
      </w:r>
      <w:r>
        <w:t xml:space="preserve"> optimal control equations.  </w:t>
      </w:r>
    </w:p>
    <w:p w14:paraId="14331B1C" w14:textId="5B958FC4" w:rsidR="00B743A9" w:rsidRDefault="00B743A9" w:rsidP="00B743A9">
      <w:r>
        <w:t xml:space="preserve">Rather than compute the trajectory functions in real time, GenerateControlTable.py is provided in the controls subpackage </w:t>
      </w:r>
      <w:r w:rsidR="00B91698">
        <w:t xml:space="preserve">and uses AlfanoLib.py </w:t>
      </w:r>
      <w:r>
        <w:t xml:space="preserve">to generate a JSON file corresponding to </w:t>
      </w:r>
      <w:r>
        <w:fldChar w:fldCharType="begin"/>
      </w:r>
      <w:r>
        <w:instrText xml:space="preserve"> REF _Ref96422923 \h </w:instrText>
      </w:r>
      <w:r>
        <w:fldChar w:fldCharType="separate"/>
      </w:r>
      <w:r>
        <w:t xml:space="preserve">Figure </w:t>
      </w:r>
      <w:r>
        <w:rPr>
          <w:noProof/>
        </w:rPr>
        <w:t>1</w:t>
      </w:r>
      <w:r>
        <w:fldChar w:fldCharType="end"/>
      </w:r>
      <w:r>
        <w:t xml:space="preserve">.  YawAngles.py </w:t>
      </w:r>
      <w:r w:rsidR="00B91698">
        <w:t>reads the created JSON file to iteratively provide the optimal low-thrust yaw angles to GMAT for each revolution of an Alfano circle-to-circle orbit raising maneuver.</w:t>
      </w:r>
    </w:p>
    <w:p w14:paraId="68179F27" w14:textId="226EB367" w:rsidR="00B91698" w:rsidRPr="006D63B4" w:rsidRDefault="00B91698" w:rsidP="00B743A9">
      <w:r>
        <w:t>Other Python procedures located in the utilities folder support research and validation of the output and are not used with GMAT.</w:t>
      </w:r>
    </w:p>
    <w:p w14:paraId="6BC8A09C" w14:textId="4E51E2D1" w:rsidR="00D022AB" w:rsidRDefault="00D022AB" w:rsidP="007814E6">
      <w:pPr>
        <w:pStyle w:val="Heading1"/>
      </w:pPr>
      <w:r>
        <w:t>Building Alfano</w:t>
      </w:r>
    </w:p>
    <w:p w14:paraId="4633D453" w14:textId="6BF2EC51" w:rsidR="00B91698" w:rsidRDefault="006D0C57" w:rsidP="00B91698">
      <w:bookmarkStart w:id="1" w:name="_Hlk101525687"/>
      <w:r>
        <w:t>The top-level Alfano folder is the folder above the source folder</w:t>
      </w:r>
      <w:r w:rsidR="001843C5">
        <w:t xml:space="preserve"> (</w:t>
      </w:r>
      <w:proofErr w:type="spellStart"/>
      <w:r w:rsidR="001843C5">
        <w:t>alfano</w:t>
      </w:r>
      <w:proofErr w:type="spellEnd"/>
      <w:r w:rsidR="001843C5">
        <w:t>)</w:t>
      </w:r>
      <w:r>
        <w:t xml:space="preserve"> and </w:t>
      </w:r>
      <w:r w:rsidR="001843C5">
        <w:t>contains</w:t>
      </w:r>
      <w:r>
        <w:t xml:space="preserve"> setup.py</w:t>
      </w:r>
      <w:r w:rsidR="00A370EA">
        <w:t xml:space="preserve">.  </w:t>
      </w:r>
      <w:r w:rsidR="00B91698">
        <w:t>Edit the setup.py file</w:t>
      </w:r>
      <w:r w:rsidR="0059273F">
        <w:t xml:space="preserve"> to</w:t>
      </w:r>
      <w:r w:rsidR="00B91698">
        <w:t xml:space="preserve"> update the version tag.  </w:t>
      </w:r>
      <w:r w:rsidR="0059273F">
        <w:t>C</w:t>
      </w:r>
      <w:r w:rsidR="00B91698">
        <w:t xml:space="preserve">heck the __init__.py version information and package requirements </w:t>
      </w:r>
      <w:r w:rsidR="001843C5">
        <w:t>in the subfo</w:t>
      </w:r>
      <w:r w:rsidR="004212D3">
        <w:t>l</w:t>
      </w:r>
      <w:r w:rsidR="001843C5">
        <w:t xml:space="preserve">ders (controls and utilities) that they </w:t>
      </w:r>
      <w:r w:rsidR="00B91698">
        <w:t>are consistent.</w:t>
      </w:r>
    </w:p>
    <w:p w14:paraId="7EA7C829" w14:textId="41B76D32" w:rsidR="006150FB" w:rsidRDefault="006150FB" w:rsidP="00B91698">
      <w:r>
        <w:lastRenderedPageBreak/>
        <w:t>Run a command window as administrator.</w:t>
      </w:r>
    </w:p>
    <w:p w14:paraId="648E7249" w14:textId="526B6FAB" w:rsidR="00B91698" w:rsidRDefault="00B91698" w:rsidP="00B91698">
      <w:r>
        <w:t xml:space="preserve">Execute the source distribution build command in the top-level Alfano folder (above the </w:t>
      </w:r>
      <w:proofErr w:type="spellStart"/>
      <w:r>
        <w:t>s</w:t>
      </w:r>
      <w:r w:rsidR="006150FB">
        <w:t>rc</w:t>
      </w:r>
      <w:proofErr w:type="spellEnd"/>
      <w:r>
        <w:t xml:space="preserve"> folder</w:t>
      </w:r>
      <w:r w:rsidR="006150FB">
        <w:t>).</w:t>
      </w:r>
    </w:p>
    <w:p w14:paraId="71A45F0D" w14:textId="6327E634" w:rsidR="00B91698" w:rsidRDefault="00B91698" w:rsidP="006150FB">
      <w:pPr>
        <w:pStyle w:val="Code"/>
        <w:numPr>
          <w:ilvl w:val="0"/>
          <w:numId w:val="0"/>
        </w:numPr>
        <w:ind w:left="360"/>
      </w:pPr>
      <w:r>
        <w:t xml:space="preserve">python setup.py </w:t>
      </w:r>
      <w:proofErr w:type="spellStart"/>
      <w:r>
        <w:t>sdist</w:t>
      </w:r>
      <w:proofErr w:type="spellEnd"/>
      <w:r>
        <w:t xml:space="preserve"> --formats tar  </w:t>
      </w:r>
    </w:p>
    <w:p w14:paraId="0CB74D7C" w14:textId="77777777" w:rsidR="006150FB" w:rsidRDefault="006150FB" w:rsidP="006150FB">
      <w:pPr>
        <w:pStyle w:val="Code"/>
        <w:numPr>
          <w:ilvl w:val="0"/>
          <w:numId w:val="0"/>
        </w:numPr>
        <w:ind w:left="360"/>
      </w:pPr>
    </w:p>
    <w:p w14:paraId="3C76F22F" w14:textId="322D6564" w:rsidR="00B91698" w:rsidRDefault="00B91698" w:rsidP="00B91698">
      <w:r>
        <w:t xml:space="preserve">This will produce a tar file in the </w:t>
      </w:r>
      <w:proofErr w:type="spellStart"/>
      <w:r>
        <w:t>dist</w:t>
      </w:r>
      <w:proofErr w:type="spellEnd"/>
      <w:r>
        <w:t xml:space="preserve"> folder (Winzip is </w:t>
      </w:r>
      <w:proofErr w:type="spellStart"/>
      <w:r>
        <w:t>pissy</w:t>
      </w:r>
      <w:proofErr w:type="spellEnd"/>
      <w:r>
        <w:t xml:space="preserve"> about the </w:t>
      </w:r>
      <w:proofErr w:type="spellStart"/>
      <w:r>
        <w:t>gz</w:t>
      </w:r>
      <w:proofErr w:type="spellEnd"/>
      <w:r>
        <w:t xml:space="preserve"> format, so we use tar).</w:t>
      </w:r>
    </w:p>
    <w:p w14:paraId="59FF0DED" w14:textId="2AF4787B" w:rsidR="00B91698" w:rsidRDefault="00B91698" w:rsidP="00B91698">
      <w:r>
        <w:t>To deploy Alfano</w:t>
      </w:r>
      <w:r w:rsidR="00AF2346">
        <w:t xml:space="preserve"> </w:t>
      </w:r>
      <w:proofErr w:type="spellStart"/>
      <w:r>
        <w:t>upack</w:t>
      </w:r>
      <w:proofErr w:type="spellEnd"/>
      <w:r>
        <w:t xml:space="preserve"> the tar file under /dist</w:t>
      </w:r>
      <w:r w:rsidR="00AF2346">
        <w:t>.</w:t>
      </w:r>
      <w:r>
        <w:t xml:space="preserve"> </w:t>
      </w:r>
    </w:p>
    <w:p w14:paraId="52AA0403" w14:textId="0694D880" w:rsidR="00B91698" w:rsidRDefault="00B91698" w:rsidP="00B91698">
      <w:r>
        <w:t xml:space="preserve">cd to </w:t>
      </w:r>
      <w:proofErr w:type="spellStart"/>
      <w:r>
        <w:t>dist</w:t>
      </w:r>
      <w:proofErr w:type="spellEnd"/>
      <w:r>
        <w:t>/</w:t>
      </w:r>
      <w:proofErr w:type="spellStart"/>
      <w:r>
        <w:t>alfano</w:t>
      </w:r>
      <w:proofErr w:type="spellEnd"/>
      <w:r>
        <w:t>-</w:t>
      </w:r>
      <w:r w:rsidR="00AF2346">
        <w:t>&lt;version&gt;, where version matches the version in the top level setup.py.</w:t>
      </w:r>
    </w:p>
    <w:p w14:paraId="1BE768A3" w14:textId="795BAC41" w:rsidR="00AF2346" w:rsidRDefault="00AF2346" w:rsidP="00B91698">
      <w:r>
        <w:t>Execute</w:t>
      </w:r>
      <w:r w:rsidR="00B91698">
        <w:t xml:space="preserve"> </w:t>
      </w:r>
      <w:r>
        <w:t xml:space="preserve">the setup </w:t>
      </w:r>
      <w:r w:rsidR="00B91698">
        <w:t>command</w:t>
      </w:r>
      <w:r w:rsidR="006D0C57">
        <w:t xml:space="preserve"> from the </w:t>
      </w:r>
      <w:proofErr w:type="spellStart"/>
      <w:r w:rsidR="006150FB">
        <w:t>dist</w:t>
      </w:r>
      <w:proofErr w:type="spellEnd"/>
      <w:r w:rsidR="006150FB">
        <w:t>/</w:t>
      </w:r>
      <w:proofErr w:type="spellStart"/>
      <w:r w:rsidR="006150FB">
        <w:t>alfano</w:t>
      </w:r>
      <w:proofErr w:type="spellEnd"/>
      <w:r w:rsidR="006150FB">
        <w:t>-&lt;version&gt; folder.</w:t>
      </w:r>
    </w:p>
    <w:p w14:paraId="0BF7783C" w14:textId="4861952D" w:rsidR="00B91698" w:rsidRDefault="006150FB" w:rsidP="00224AF4">
      <w:pPr>
        <w:pStyle w:val="Code"/>
        <w:numPr>
          <w:ilvl w:val="0"/>
          <w:numId w:val="0"/>
        </w:numPr>
        <w:ind w:left="360"/>
      </w:pPr>
      <w:r>
        <w:t xml:space="preserve">python </w:t>
      </w:r>
      <w:r w:rsidR="00B91698">
        <w:t>setup</w:t>
      </w:r>
      <w:r>
        <w:t>.py</w:t>
      </w:r>
      <w:r w:rsidR="00B91698">
        <w:t xml:space="preserve"> install</w:t>
      </w:r>
    </w:p>
    <w:bookmarkEnd w:id="1"/>
    <w:p w14:paraId="2483F08B" w14:textId="7D226ECC" w:rsidR="00D022AB" w:rsidRDefault="00D022AB" w:rsidP="007814E6">
      <w:pPr>
        <w:pStyle w:val="Heading1"/>
      </w:pPr>
      <w:r>
        <w:t>Install Controls to GMAT</w:t>
      </w:r>
    </w:p>
    <w:p w14:paraId="2D0195E0" w14:textId="65885FBE" w:rsidR="00D022AB" w:rsidRDefault="00D022AB" w:rsidP="007814E6">
      <w:pPr>
        <w:pStyle w:val="Heading2"/>
        <w:spacing w:after="0"/>
      </w:pPr>
      <w:r>
        <w:t>Prerequisites</w:t>
      </w:r>
    </w:p>
    <w:p w14:paraId="5F3525FD" w14:textId="15B48533" w:rsidR="001E518C" w:rsidRDefault="00D022AB" w:rsidP="007814E6">
      <w:r>
        <w:t xml:space="preserve">Once the Alfano project </w:t>
      </w:r>
      <w:r w:rsidR="007814E6">
        <w:t>has been</w:t>
      </w:r>
      <w:r>
        <w:t xml:space="preserve"> built, </w:t>
      </w:r>
      <w:r w:rsidR="007814E6">
        <w:t xml:space="preserve">open </w:t>
      </w:r>
      <w:r>
        <w:t>the distribution folder</w:t>
      </w:r>
      <w:r w:rsidR="007814E6">
        <w:t xml:space="preserve"> (e.g., </w:t>
      </w:r>
      <w:r w:rsidR="001E518C">
        <w:t>“</w:t>
      </w:r>
      <w:r w:rsidR="007814E6">
        <w:t>Alfano/</w:t>
      </w:r>
      <w:proofErr w:type="spellStart"/>
      <w:r w:rsidR="007814E6">
        <w:t>dist</w:t>
      </w:r>
      <w:proofErr w:type="spellEnd"/>
      <w:r w:rsidR="007814E6">
        <w:t>/</w:t>
      </w:r>
      <w:proofErr w:type="spellStart"/>
      <w:r w:rsidR="007814E6">
        <w:t>alfano</w:t>
      </w:r>
      <w:proofErr w:type="spellEnd"/>
      <w:r w:rsidR="007814E6">
        <w:t>-&lt;version&gt;</w:t>
      </w:r>
      <w:r w:rsidR="001E518C">
        <w:t>”</w:t>
      </w:r>
      <w:r w:rsidR="007814E6">
        <w:t>) and copy the “</w:t>
      </w:r>
      <w:proofErr w:type="spellStart"/>
      <w:r w:rsidR="007814E6">
        <w:t>alfano</w:t>
      </w:r>
      <w:proofErr w:type="spellEnd"/>
      <w:r w:rsidR="007814E6">
        <w:t>” folder to the python environment Lib/site-packages folder.  Open th</w:t>
      </w:r>
      <w:r w:rsidR="001E518C">
        <w:t>is</w:t>
      </w:r>
      <w:r w:rsidR="007814E6">
        <w:t xml:space="preserve"> </w:t>
      </w:r>
      <w:proofErr w:type="spellStart"/>
      <w:r w:rsidR="007814E6">
        <w:t>alfano</w:t>
      </w:r>
      <w:proofErr w:type="spellEnd"/>
      <w:r w:rsidR="007814E6">
        <w:t xml:space="preserve"> folder and copy the contents of the </w:t>
      </w:r>
      <w:r w:rsidR="001E518C">
        <w:t>“</w:t>
      </w:r>
      <w:proofErr w:type="spellStart"/>
      <w:r w:rsidR="001E518C">
        <w:t>dist</w:t>
      </w:r>
      <w:proofErr w:type="spellEnd"/>
      <w:r w:rsidR="001E518C">
        <w:t>/</w:t>
      </w:r>
      <w:proofErr w:type="spellStart"/>
      <w:r w:rsidR="001E518C">
        <w:t>alfano</w:t>
      </w:r>
      <w:proofErr w:type="spellEnd"/>
      <w:r w:rsidR="001E518C">
        <w:t>-&lt;version&gt;/</w:t>
      </w:r>
      <w:proofErr w:type="spellStart"/>
      <w:r w:rsidR="007814E6">
        <w:t>alfano</w:t>
      </w:r>
      <w:proofErr w:type="spellEnd"/>
      <w:r w:rsidR="007814E6">
        <w:t>/controls</w:t>
      </w:r>
      <w:r w:rsidR="001E518C">
        <w:t>”</w:t>
      </w:r>
      <w:r w:rsidR="007814E6">
        <w:t xml:space="preserve"> folder to </w:t>
      </w:r>
      <w:r w:rsidR="001E518C">
        <w:t>“~/</w:t>
      </w:r>
      <w:r w:rsidR="007814E6" w:rsidRPr="007814E6">
        <w:t>AppData</w:t>
      </w:r>
      <w:r w:rsidR="001E518C">
        <w:t>/</w:t>
      </w:r>
      <w:r w:rsidR="007814E6" w:rsidRPr="007814E6">
        <w:t>Local</w:t>
      </w:r>
      <w:r w:rsidR="001E518C">
        <w:t>/</w:t>
      </w:r>
      <w:r w:rsidR="007814E6" w:rsidRPr="007814E6">
        <w:t>GMAT</w:t>
      </w:r>
      <w:r w:rsidR="001E518C">
        <w:t>/</w:t>
      </w:r>
      <w:r w:rsidR="007814E6" w:rsidRPr="007814E6">
        <w:t>GMAT</w:t>
      </w:r>
      <w:r w:rsidR="001E518C">
        <w:t>/</w:t>
      </w:r>
      <w:proofErr w:type="spellStart"/>
      <w:r w:rsidR="007814E6" w:rsidRPr="007814E6">
        <w:t>userfunctions</w:t>
      </w:r>
      <w:proofErr w:type="spellEnd"/>
      <w:r w:rsidR="001E518C">
        <w:t>/</w:t>
      </w:r>
      <w:r w:rsidR="007814E6" w:rsidRPr="007814E6">
        <w:t>python</w:t>
      </w:r>
      <w:r w:rsidR="001E518C">
        <w:t xml:space="preserve">”.  </w:t>
      </w:r>
    </w:p>
    <w:p w14:paraId="3BCDDEB4" w14:textId="763C0D4E" w:rsidR="00D022AB" w:rsidRDefault="001E518C" w:rsidP="007814E6">
      <w:r>
        <w:t>It is important that the version of the control files copied to “GMAT/</w:t>
      </w:r>
      <w:proofErr w:type="spellStart"/>
      <w:r>
        <w:t>userfunctions</w:t>
      </w:r>
      <w:proofErr w:type="spellEnd"/>
      <w:r>
        <w:t>/python” should match the version of AlfanoLib.py in “</w:t>
      </w:r>
      <w:proofErr w:type="spellStart"/>
      <w:r>
        <w:t>alfano</w:t>
      </w:r>
      <w:proofErr w:type="spellEnd"/>
      <w:r>
        <w:t>/site-packages/utilities”.  By always copying the controls files from the “site-packages/</w:t>
      </w:r>
      <w:proofErr w:type="spellStart"/>
      <w:r>
        <w:t>alfano</w:t>
      </w:r>
      <w:proofErr w:type="spellEnd"/>
      <w:r>
        <w:t>/utilities” package, this constraint will be enforced.</w:t>
      </w:r>
    </w:p>
    <w:p w14:paraId="78D75D52" w14:textId="1F80C557" w:rsidR="007B3D39" w:rsidRPr="007814E6" w:rsidRDefault="007B3D39" w:rsidP="007B3D39">
      <w:pPr>
        <w:pStyle w:val="Heading2"/>
      </w:pPr>
      <w:r>
        <w:t xml:space="preserve">Generate </w:t>
      </w:r>
      <w:proofErr w:type="spellStart"/>
      <w:r>
        <w:t>Controls.json</w:t>
      </w:r>
      <w:proofErr w:type="spellEnd"/>
    </w:p>
    <w:p w14:paraId="298EFF5D" w14:textId="792D1482" w:rsidR="00892ECF" w:rsidRDefault="00892ECF" w:rsidP="00892ECF">
      <w:proofErr w:type="spellStart"/>
      <w:r>
        <w:t>Controls.json</w:t>
      </w:r>
      <w:proofErr w:type="spellEnd"/>
      <w:r>
        <w:t xml:space="preserve"> contains the computed Alfano costate values associated with vectors of the control variable using </w:t>
      </w:r>
      <w:proofErr w:type="spellStart"/>
      <w:r>
        <w:t>key:value</w:t>
      </w:r>
      <w:proofErr w:type="spellEnd"/>
      <w:r>
        <w:t xml:space="preserve"> dictionary format, ordered by increments of orbit ratio.  The control variable (cv) is used to compute the yaw thrust vector as a function of spacecraft Argument of Latitude.  This file MUST BE NEWLY GENERATED for each new build of </w:t>
      </w:r>
      <w:proofErr w:type="spellStart"/>
      <w:r>
        <w:t>AlfanoLib</w:t>
      </w:r>
      <w:proofErr w:type="spellEnd"/>
      <w:r>
        <w:t>.  If it is not rebuilt, the dictionary key from the file will not match the computation of costates during the initialization of YawAngles.py.  GMAT will silently crash.</w:t>
      </w:r>
    </w:p>
    <w:p w14:paraId="5178A641" w14:textId="2BDD58D6" w:rsidR="006A6DF5" w:rsidRDefault="006A6DF5" w:rsidP="00892ECF">
      <w:r>
        <w:t>Once the controls are copied into the “GMAT/</w:t>
      </w:r>
      <w:proofErr w:type="spellStart"/>
      <w:r>
        <w:t>userfunctions</w:t>
      </w:r>
      <w:proofErr w:type="spellEnd"/>
      <w:r>
        <w:t xml:space="preserve">/python folder”, the </w:t>
      </w:r>
      <w:proofErr w:type="spellStart"/>
      <w:r>
        <w:t>Controls.json</w:t>
      </w:r>
      <w:proofErr w:type="spellEnd"/>
      <w:r>
        <w:t xml:space="preserve"> file is generated with the GenerateControlTable.py”. </w:t>
      </w:r>
    </w:p>
    <w:p w14:paraId="15772913" w14:textId="65A5D8CA" w:rsidR="006A6DF5" w:rsidRDefault="006A6DF5" w:rsidP="00892ECF">
      <w:r>
        <w:t>GenerateControlTable.py will also output an Excel workbook containing the same data as the JSON file, this is easier to read and can be used to identify the costate values.</w:t>
      </w:r>
    </w:p>
    <w:p w14:paraId="267AAF6D" w14:textId="1A753537" w:rsidR="00750470" w:rsidRDefault="00750470" w:rsidP="00892ECF">
      <w:r>
        <w:t>PyQT file dialog is used to allow the user to place these files to a chosen path.  It is necessary for YawAngles.py to find the exact JSON file that GenerateControlTables.py writes.  The workbook is only used for engineering review.  In order to ensure that YawAngles.py can find the controls file, an interface agreement between the two python procedures is that the path string which describes the location of the controls file is written to a file named “</w:t>
      </w:r>
      <w:proofErr w:type="spellStart"/>
      <w:r w:rsidRPr="00750470">
        <w:t>SavedJsonPath</w:t>
      </w:r>
      <w:proofErr w:type="spellEnd"/>
      <w:r>
        <w:t>” in the current working directory.</w:t>
      </w:r>
    </w:p>
    <w:p w14:paraId="1D8745CA" w14:textId="05222AC4" w:rsidR="00750470" w:rsidRDefault="00750470" w:rsidP="00892ECF">
      <w:r>
        <w:lastRenderedPageBreak/>
        <w:t xml:space="preserve">To emphasize, it is necessary for YawAngles.py to read its control data from the file created by GenerateControlTable.py using the exact same build of </w:t>
      </w:r>
      <w:proofErr w:type="spellStart"/>
      <w:r>
        <w:t>AlfanoLib</w:t>
      </w:r>
      <w:proofErr w:type="spellEnd"/>
      <w:r>
        <w:t xml:space="preserve"> between them.  GenerateControlTable.py must be executed anytime </w:t>
      </w:r>
      <w:proofErr w:type="spellStart"/>
      <w:r>
        <w:t>AlfanoLib</w:t>
      </w:r>
      <w:proofErr w:type="spellEnd"/>
      <w:r>
        <w:t xml:space="preserve"> is updated.</w:t>
      </w:r>
    </w:p>
    <w:p w14:paraId="6DF8A644" w14:textId="6A525561" w:rsidR="00892ECF" w:rsidRDefault="00224AF4" w:rsidP="00892ECF">
      <w:r>
        <w:t xml:space="preserve">Under Windows 10, If the control table does not match the </w:t>
      </w:r>
      <w:proofErr w:type="spellStart"/>
      <w:r>
        <w:t>AlfanoLib</w:t>
      </w:r>
      <w:proofErr w:type="spellEnd"/>
      <w:r>
        <w:t xml:space="preserve"> computation, t</w:t>
      </w:r>
      <w:r w:rsidR="00892ECF">
        <w:t xml:space="preserve">he signature of this problem can be seen </w:t>
      </w:r>
      <w:r>
        <w:t>by executing</w:t>
      </w:r>
      <w:r w:rsidR="00892ECF">
        <w:t xml:space="preserve"> </w:t>
      </w:r>
      <w:proofErr w:type="spellStart"/>
      <w:r w:rsidR="00892ECF">
        <w:t>YawAngles</w:t>
      </w:r>
      <w:proofErr w:type="spellEnd"/>
      <w:r w:rsidR="00892ECF">
        <w:t xml:space="preserve">. from the </w:t>
      </w:r>
      <w:r>
        <w:t>python terminal or within an IDE</w:t>
      </w:r>
      <w:r w:rsidR="00892ECF">
        <w:t xml:space="preserve">. </w:t>
      </w:r>
    </w:p>
    <w:p w14:paraId="01B7BAE6" w14:textId="77777777" w:rsidR="00224AF4" w:rsidRDefault="00224AF4" w:rsidP="00224AF4">
      <w:pPr>
        <w:pStyle w:val="Code"/>
        <w:numPr>
          <w:ilvl w:val="0"/>
          <w:numId w:val="26"/>
        </w:numPr>
      </w:pPr>
      <w:r>
        <w:t>Traceback (most recent call last):</w:t>
      </w:r>
    </w:p>
    <w:p w14:paraId="0089AB5A" w14:textId="5A8FDBD4" w:rsidR="00224AF4" w:rsidRDefault="00224AF4" w:rsidP="00224AF4">
      <w:pPr>
        <w:pStyle w:val="Code"/>
      </w:pPr>
      <w:r>
        <w:t xml:space="preserve">  File "c:\Users\&lt;user&gt;\AppData\Local\GMAT\GMAT\userfunctions\python\YawAngles.py", line 266, in </w:t>
      </w:r>
      <w:proofErr w:type="spellStart"/>
      <w:r>
        <w:t>read_controlfile</w:t>
      </w:r>
      <w:proofErr w:type="spellEnd"/>
      <w:r>
        <w:t xml:space="preserve"> </w:t>
      </w:r>
    </w:p>
    <w:p w14:paraId="3C7F4C1A" w14:textId="77777777" w:rsidR="00224AF4" w:rsidRDefault="00224AF4" w:rsidP="00224AF4">
      <w:pPr>
        <w:pStyle w:val="Code"/>
      </w:pPr>
      <w:r>
        <w:t xml:space="preserve">    U = </w:t>
      </w:r>
      <w:proofErr w:type="spellStart"/>
      <w:r>
        <w:t>np.array</w:t>
      </w:r>
      <w:proofErr w:type="spellEnd"/>
      <w:r>
        <w:t>(</w:t>
      </w:r>
      <w:proofErr w:type="spellStart"/>
      <w:r>
        <w:t>dct</w:t>
      </w:r>
      <w:proofErr w:type="spellEnd"/>
      <w:r>
        <w:t>[str(l)])</w:t>
      </w:r>
    </w:p>
    <w:p w14:paraId="7A9758F4" w14:textId="77777777" w:rsidR="00224AF4" w:rsidRDefault="00224AF4" w:rsidP="00224AF4">
      <w:pPr>
        <w:pStyle w:val="Code"/>
      </w:pPr>
      <w:proofErr w:type="spellStart"/>
      <w:r>
        <w:t>KeyError</w:t>
      </w:r>
      <w:proofErr w:type="spellEnd"/>
      <w:r>
        <w:t>: '-0.3666'</w:t>
      </w:r>
    </w:p>
    <w:p w14:paraId="1B3C7BBC" w14:textId="77777777" w:rsidR="00224AF4" w:rsidRDefault="00224AF4" w:rsidP="00224AF4">
      <w:pPr>
        <w:pStyle w:val="Code"/>
      </w:pPr>
    </w:p>
    <w:p w14:paraId="7A638EC5" w14:textId="77777777" w:rsidR="00224AF4" w:rsidRDefault="00224AF4" w:rsidP="00224AF4">
      <w:pPr>
        <w:pStyle w:val="Code"/>
      </w:pPr>
      <w:r>
        <w:t>During handling of the above exception, another exception occurred:</w:t>
      </w:r>
    </w:p>
    <w:p w14:paraId="5869139A" w14:textId="77777777" w:rsidR="00224AF4" w:rsidRDefault="00224AF4" w:rsidP="00224AF4">
      <w:pPr>
        <w:pStyle w:val="Code"/>
      </w:pPr>
    </w:p>
    <w:p w14:paraId="5221D47C" w14:textId="77777777" w:rsidR="00224AF4" w:rsidRDefault="00224AF4" w:rsidP="00224AF4">
      <w:pPr>
        <w:pStyle w:val="Code"/>
      </w:pPr>
      <w:r>
        <w:t>Traceback (most recent call last):</w:t>
      </w:r>
    </w:p>
    <w:p w14:paraId="76E17535" w14:textId="4BD89AF6" w:rsidR="00224AF4" w:rsidRDefault="00224AF4" w:rsidP="00224AF4">
      <w:pPr>
        <w:pStyle w:val="Code"/>
      </w:pPr>
      <w:r>
        <w:t xml:space="preserve">  File "c:\Users\&lt;user&gt;\\AppData\Local\GMAT\GMAT\userfunctions\python\YawAngles.py", line 343, in &lt;module&gt;</w:t>
      </w:r>
    </w:p>
    <w:p w14:paraId="425A5C21" w14:textId="77777777" w:rsidR="00224AF4" w:rsidRDefault="00224AF4" w:rsidP="00224AF4">
      <w:pPr>
        <w:pStyle w:val="Code"/>
      </w:pPr>
      <w:r>
        <w:t xml:space="preserve">    </w:t>
      </w:r>
      <w:proofErr w:type="spellStart"/>
      <w:r>
        <w:t>read_controlfile</w:t>
      </w:r>
      <w:proofErr w:type="spellEnd"/>
      <w:r>
        <w:t>(r'.\</w:t>
      </w:r>
      <w:proofErr w:type="spellStart"/>
      <w:r>
        <w:t>Controls.json</w:t>
      </w:r>
      <w:proofErr w:type="spellEnd"/>
      <w:r>
        <w:t>')</w:t>
      </w:r>
    </w:p>
    <w:p w14:paraId="1F8D2ACB" w14:textId="39D7AA83" w:rsidR="00224AF4" w:rsidRDefault="00224AF4" w:rsidP="00224AF4">
      <w:pPr>
        <w:pStyle w:val="Code"/>
      </w:pPr>
      <w:r>
        <w:t xml:space="preserve">  File "c:\Users\&lt;user&gt;\\AppData\Local\GMAT\GMAT\userfunctions\python\YawAngles.py", line 271, in </w:t>
      </w:r>
      <w:proofErr w:type="spellStart"/>
      <w:r>
        <w:t>read_controlfile</w:t>
      </w:r>
      <w:proofErr w:type="spellEnd"/>
      <w:r>
        <w:t xml:space="preserve"> </w:t>
      </w:r>
    </w:p>
    <w:p w14:paraId="05AF6832" w14:textId="77777777" w:rsidR="00224AF4" w:rsidRDefault="00224AF4" w:rsidP="00224AF4">
      <w:pPr>
        <w:pStyle w:val="Code"/>
      </w:pPr>
      <w:r>
        <w:t xml:space="preserve">    raise </w:t>
      </w:r>
      <w:proofErr w:type="spellStart"/>
      <w:r>
        <w:t>RuntimeError</w:t>
      </w:r>
      <w:proofErr w:type="spellEnd"/>
      <w:r>
        <w:t xml:space="preserve">('Exception loading </w:t>
      </w:r>
      <w:proofErr w:type="spellStart"/>
      <w:r>
        <w:t>UbyRbyL</w:t>
      </w:r>
      <w:proofErr w:type="spellEnd"/>
      <w:r>
        <w:t xml:space="preserve"> dictionary: {0} for costate {1}.'.format(</w:t>
      </w:r>
      <w:proofErr w:type="spellStart"/>
      <w:r>
        <w:t>e.__doc</w:t>
      </w:r>
      <w:proofErr w:type="spellEnd"/>
      <w:r>
        <w:t xml:space="preserve">__), l)        </w:t>
      </w:r>
    </w:p>
    <w:p w14:paraId="44BEC042" w14:textId="39B8325E" w:rsidR="006A6DF5" w:rsidRDefault="00224AF4" w:rsidP="007814E6">
      <w:pPr>
        <w:pStyle w:val="Code"/>
      </w:pPr>
      <w:proofErr w:type="spellStart"/>
      <w:r>
        <w:t>IndexError</w:t>
      </w:r>
      <w:proofErr w:type="spellEnd"/>
      <w:r>
        <w:t>: tuple index out of range</w:t>
      </w:r>
    </w:p>
    <w:p w14:paraId="6A7113B1" w14:textId="0F0D5B73" w:rsidR="006A6DF5" w:rsidRDefault="006A6DF5" w:rsidP="006A6DF5">
      <w:pPr>
        <w:pStyle w:val="Code"/>
        <w:numPr>
          <w:ilvl w:val="0"/>
          <w:numId w:val="0"/>
        </w:numPr>
        <w:ind w:left="720" w:hanging="360"/>
      </w:pPr>
    </w:p>
    <w:p w14:paraId="0E79FEB5" w14:textId="77777777" w:rsidR="006A6DF5" w:rsidRDefault="006A6DF5" w:rsidP="006A6DF5"/>
    <w:sectPr w:rsidR="006A6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9455C"/>
    <w:multiLevelType w:val="hybridMultilevel"/>
    <w:tmpl w:val="D5966C5E"/>
    <w:lvl w:ilvl="0" w:tplc="E8128668">
      <w:start w:val="1"/>
      <w:numFmt w:val="decimal"/>
      <w:pStyle w:val="Code"/>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35304912">
    <w:abstractNumId w:val="20"/>
  </w:num>
  <w:num w:numId="2" w16cid:durableId="1130324284">
    <w:abstractNumId w:val="12"/>
  </w:num>
  <w:num w:numId="3" w16cid:durableId="179898668">
    <w:abstractNumId w:val="10"/>
  </w:num>
  <w:num w:numId="4" w16cid:durableId="962074932">
    <w:abstractNumId w:val="22"/>
  </w:num>
  <w:num w:numId="5" w16cid:durableId="1763913076">
    <w:abstractNumId w:val="13"/>
  </w:num>
  <w:num w:numId="6" w16cid:durableId="1813593444">
    <w:abstractNumId w:val="17"/>
  </w:num>
  <w:num w:numId="7" w16cid:durableId="1253783271">
    <w:abstractNumId w:val="19"/>
  </w:num>
  <w:num w:numId="8" w16cid:durableId="1729106937">
    <w:abstractNumId w:val="9"/>
  </w:num>
  <w:num w:numId="9" w16cid:durableId="1745488522">
    <w:abstractNumId w:val="7"/>
  </w:num>
  <w:num w:numId="10" w16cid:durableId="900991083">
    <w:abstractNumId w:val="6"/>
  </w:num>
  <w:num w:numId="11" w16cid:durableId="1540123187">
    <w:abstractNumId w:val="5"/>
  </w:num>
  <w:num w:numId="12" w16cid:durableId="498929495">
    <w:abstractNumId w:val="4"/>
  </w:num>
  <w:num w:numId="13" w16cid:durableId="60491415">
    <w:abstractNumId w:val="8"/>
  </w:num>
  <w:num w:numId="14" w16cid:durableId="650064245">
    <w:abstractNumId w:val="3"/>
  </w:num>
  <w:num w:numId="15" w16cid:durableId="612177521">
    <w:abstractNumId w:val="2"/>
  </w:num>
  <w:num w:numId="16" w16cid:durableId="1375153497">
    <w:abstractNumId w:val="1"/>
  </w:num>
  <w:num w:numId="17" w16cid:durableId="419522569">
    <w:abstractNumId w:val="0"/>
  </w:num>
  <w:num w:numId="18" w16cid:durableId="606500893">
    <w:abstractNumId w:val="15"/>
  </w:num>
  <w:num w:numId="19" w16cid:durableId="747119832">
    <w:abstractNumId w:val="16"/>
  </w:num>
  <w:num w:numId="20" w16cid:durableId="462382663">
    <w:abstractNumId w:val="21"/>
  </w:num>
  <w:num w:numId="21" w16cid:durableId="82575741">
    <w:abstractNumId w:val="18"/>
  </w:num>
  <w:num w:numId="22" w16cid:durableId="236329870">
    <w:abstractNumId w:val="11"/>
  </w:num>
  <w:num w:numId="23" w16cid:durableId="64836766">
    <w:abstractNumId w:val="23"/>
  </w:num>
  <w:num w:numId="24" w16cid:durableId="629477640">
    <w:abstractNumId w:val="14"/>
  </w:num>
  <w:num w:numId="25" w16cid:durableId="2041854852">
    <w:abstractNumId w:val="14"/>
    <w:lvlOverride w:ilvl="0">
      <w:startOverride w:val="1"/>
    </w:lvlOverride>
  </w:num>
  <w:num w:numId="26" w16cid:durableId="327489494">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29"/>
    <w:rsid w:val="00044B29"/>
    <w:rsid w:val="0008567E"/>
    <w:rsid w:val="0009542E"/>
    <w:rsid w:val="001843C5"/>
    <w:rsid w:val="001E518C"/>
    <w:rsid w:val="00224AF4"/>
    <w:rsid w:val="00387706"/>
    <w:rsid w:val="004212D3"/>
    <w:rsid w:val="00452529"/>
    <w:rsid w:val="0050605B"/>
    <w:rsid w:val="0059273F"/>
    <w:rsid w:val="00596949"/>
    <w:rsid w:val="006150FB"/>
    <w:rsid w:val="00645252"/>
    <w:rsid w:val="006A6DF5"/>
    <w:rsid w:val="006D0C57"/>
    <w:rsid w:val="006D3D74"/>
    <w:rsid w:val="006D63B4"/>
    <w:rsid w:val="00715FEA"/>
    <w:rsid w:val="00750470"/>
    <w:rsid w:val="0077775C"/>
    <w:rsid w:val="007814E6"/>
    <w:rsid w:val="007B3D39"/>
    <w:rsid w:val="0083569A"/>
    <w:rsid w:val="00892ECF"/>
    <w:rsid w:val="00A362F8"/>
    <w:rsid w:val="00A370EA"/>
    <w:rsid w:val="00A9204E"/>
    <w:rsid w:val="00AF2346"/>
    <w:rsid w:val="00B743A9"/>
    <w:rsid w:val="00B91698"/>
    <w:rsid w:val="00D0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3719"/>
  <w15:chartTrackingRefBased/>
  <w15:docId w15:val="{19954C95-6759-465D-8C05-0D15869D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4E6"/>
    <w:pPr>
      <w:spacing w:after="240"/>
    </w:p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Code">
    <w:name w:val="Code"/>
    <w:basedOn w:val="Normal"/>
    <w:link w:val="CodeChar"/>
    <w:qFormat/>
    <w:rsid w:val="00224AF4"/>
    <w:pPr>
      <w:numPr>
        <w:numId w:val="24"/>
      </w:numPr>
      <w:spacing w:after="0"/>
    </w:pPr>
    <w:rPr>
      <w:rFonts w:ascii="Courier New" w:hAnsi="Courier New" w:cs="Courier New"/>
      <w:sz w:val="16"/>
      <w:szCs w:val="16"/>
    </w:rPr>
  </w:style>
  <w:style w:type="paragraph" w:styleId="ListParagraph">
    <w:name w:val="List Paragraph"/>
    <w:basedOn w:val="Normal"/>
    <w:uiPriority w:val="34"/>
    <w:unhideWhenUsed/>
    <w:qFormat/>
    <w:rsid w:val="007B3D39"/>
    <w:pPr>
      <w:ind w:left="720"/>
      <w:contextualSpacing/>
    </w:pPr>
  </w:style>
  <w:style w:type="character" w:customStyle="1" w:styleId="CodeChar">
    <w:name w:val="Code Char"/>
    <w:basedOn w:val="DefaultParagraphFont"/>
    <w:link w:val="Code"/>
    <w:rsid w:val="00224AF4"/>
    <w:rPr>
      <w:rFonts w:ascii="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5911">
      <w:bodyDiv w:val="1"/>
      <w:marLeft w:val="0"/>
      <w:marRight w:val="0"/>
      <w:marTop w:val="0"/>
      <w:marBottom w:val="0"/>
      <w:divBdr>
        <w:top w:val="none" w:sz="0" w:space="0" w:color="auto"/>
        <w:left w:val="none" w:sz="0" w:space="0" w:color="auto"/>
        <w:bottom w:val="none" w:sz="0" w:space="0" w:color="auto"/>
        <w:right w:val="none" w:sz="0" w:space="0" w:color="auto"/>
      </w:divBdr>
      <w:divsChild>
        <w:div w:id="419521020">
          <w:marLeft w:val="0"/>
          <w:marRight w:val="0"/>
          <w:marTop w:val="0"/>
          <w:marBottom w:val="0"/>
          <w:divBdr>
            <w:top w:val="none" w:sz="0" w:space="0" w:color="auto"/>
            <w:left w:val="none" w:sz="0" w:space="0" w:color="auto"/>
            <w:bottom w:val="none" w:sz="0" w:space="0" w:color="auto"/>
            <w:right w:val="none" w:sz="0" w:space="0" w:color="auto"/>
          </w:divBdr>
          <w:divsChild>
            <w:div w:id="823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475">
      <w:bodyDiv w:val="1"/>
      <w:marLeft w:val="0"/>
      <w:marRight w:val="0"/>
      <w:marTop w:val="0"/>
      <w:marBottom w:val="0"/>
      <w:divBdr>
        <w:top w:val="none" w:sz="0" w:space="0" w:color="auto"/>
        <w:left w:val="none" w:sz="0" w:space="0" w:color="auto"/>
        <w:bottom w:val="none" w:sz="0" w:space="0" w:color="auto"/>
        <w:right w:val="none" w:sz="0" w:space="0" w:color="auto"/>
      </w:divBdr>
      <w:divsChild>
        <w:div w:id="136991670">
          <w:marLeft w:val="0"/>
          <w:marRight w:val="0"/>
          <w:marTop w:val="0"/>
          <w:marBottom w:val="0"/>
          <w:divBdr>
            <w:top w:val="none" w:sz="0" w:space="0" w:color="auto"/>
            <w:left w:val="none" w:sz="0" w:space="0" w:color="auto"/>
            <w:bottom w:val="none" w:sz="0" w:space="0" w:color="auto"/>
            <w:right w:val="none" w:sz="0" w:space="0" w:color="auto"/>
          </w:divBdr>
          <w:divsChild>
            <w:div w:id="3769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A9395FB8-AEB2-4448-9D1F-E7843947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3047</TotalTime>
  <Pages>5</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Helms</dc:creator>
  <cp:keywords/>
  <dc:description/>
  <cp:lastModifiedBy>Colin Helms</cp:lastModifiedBy>
  <cp:revision>11</cp:revision>
  <dcterms:created xsi:type="dcterms:W3CDTF">2022-02-22T18:34:00Z</dcterms:created>
  <dcterms:modified xsi:type="dcterms:W3CDTF">2022-05-28T19:03:00Z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